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Pr="00AC3AB7" w:rsidRDefault="00AC3AB7">
      <w:pPr>
        <w:rPr>
          <w:rFonts w:ascii="Segoe UI" w:hAnsi="Segoe UI" w:cs="Segoe UI"/>
          <w:lang w:val="en-001"/>
        </w:rPr>
      </w:pPr>
      <w:r w:rsidRPr="00AC3AB7">
        <w:rPr>
          <w:rFonts w:ascii="Segoe UI" w:hAnsi="Segoe UI" w:cs="Segoe UI"/>
          <w:lang w:val="en-001"/>
        </w:rPr>
        <w:t>Ziad Mohamed El</w:t>
      </w:r>
      <w:r>
        <w:rPr>
          <w:rFonts w:ascii="Segoe UI" w:hAnsi="Segoe UI" w:cs="Segoe UI"/>
          <w:lang w:val="en-001"/>
        </w:rPr>
        <w:t>G</w:t>
      </w:r>
      <w:r w:rsidRPr="00AC3AB7">
        <w:rPr>
          <w:rFonts w:ascii="Segoe UI" w:hAnsi="Segoe UI" w:cs="Segoe UI"/>
          <w:lang w:val="en-001"/>
        </w:rPr>
        <w:t>endy</w:t>
      </w:r>
    </w:p>
    <w:p w:rsidR="00AC3AB7" w:rsidRPr="00AC3AB7" w:rsidRDefault="00AC3AB7">
      <w:pPr>
        <w:rPr>
          <w:rFonts w:ascii="Segoe UI" w:hAnsi="Segoe UI" w:cs="Segoe UI"/>
          <w:i/>
          <w:iCs/>
          <w:lang w:val="en-001"/>
        </w:rPr>
      </w:pPr>
      <w:r w:rsidRPr="00AC3AB7">
        <w:rPr>
          <w:rFonts w:ascii="Segoe UI" w:hAnsi="Segoe UI" w:cs="Segoe UI"/>
          <w:i/>
          <w:iCs/>
          <w:lang w:val="en-001"/>
        </w:rPr>
        <w:t>55-3395</w:t>
      </w:r>
    </w:p>
    <w:p w:rsidR="00AC3AB7" w:rsidRDefault="00AC3AB7">
      <w:pPr>
        <w:rPr>
          <w:rFonts w:ascii="Segoe UI" w:hAnsi="Segoe UI" w:cs="Segoe UI"/>
          <w:i/>
          <w:iCs/>
          <w:lang w:val="en-001"/>
        </w:rPr>
      </w:pPr>
      <w:r w:rsidRPr="00AC3AB7">
        <w:rPr>
          <w:rFonts w:ascii="Segoe UI" w:hAnsi="Segoe UI" w:cs="Segoe UI"/>
          <w:i/>
          <w:iCs/>
          <w:lang w:val="en-001"/>
        </w:rPr>
        <w:t>T16</w:t>
      </w:r>
    </w:p>
    <w:p w:rsidR="00AC3AB7" w:rsidRDefault="00AC3AB7">
      <w:pPr>
        <w:rPr>
          <w:rFonts w:ascii="Segoe UI" w:hAnsi="Segoe UI" w:cs="Segoe UI"/>
          <w:i/>
          <w:iCs/>
          <w:lang w:val="en-001"/>
        </w:rPr>
      </w:pPr>
    </w:p>
    <w:p w:rsidR="00AC3AB7" w:rsidRDefault="00AC3AB7">
      <w:pPr>
        <w:rPr>
          <w:rFonts w:ascii="Segoe UI" w:hAnsi="Segoe UI" w:cs="Segoe UI"/>
          <w:b/>
          <w:bCs/>
          <w:i/>
          <w:iCs/>
          <w:lang w:val="en-001"/>
        </w:rPr>
      </w:pPr>
      <w:r>
        <w:rPr>
          <w:rFonts w:ascii="Segoe UI" w:hAnsi="Segoe UI" w:cs="Segoe UI"/>
          <w:b/>
          <w:bCs/>
          <w:i/>
          <w:iCs/>
          <w:lang w:val="en-001"/>
        </w:rPr>
        <w:t>Signals project milestone 1: Pianist</w:t>
      </w:r>
    </w:p>
    <w:p w:rsidR="00AC3AB7" w:rsidRDefault="00AC3AB7">
      <w:pPr>
        <w:rPr>
          <w:rFonts w:ascii="Segoe UI" w:hAnsi="Segoe UI" w:cs="Segoe UI"/>
          <w:b/>
          <w:bCs/>
          <w:i/>
          <w:iCs/>
          <w:lang w:val="en-001"/>
        </w:rPr>
      </w:pPr>
    </w:p>
    <w:p w:rsidR="00AC3AB7" w:rsidRDefault="00AC3AB7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>This project was implemented in Python using the PyCharm IDE</w:t>
      </w:r>
      <w:r w:rsidR="00D657F2">
        <w:rPr>
          <w:rFonts w:ascii="Segoe UI" w:hAnsi="Segoe UI" w:cs="Segoe UI"/>
          <w:lang w:val="en-001"/>
        </w:rPr>
        <w:t xml:space="preserve"> and additional libraries installed using pip</w:t>
      </w:r>
      <w:r>
        <w:rPr>
          <w:rFonts w:ascii="Segoe UI" w:hAnsi="Segoe UI" w:cs="Segoe UI"/>
          <w:lang w:val="en-001"/>
        </w:rPr>
        <w:t>,</w:t>
      </w:r>
      <w:r w:rsidR="00804CB2">
        <w:rPr>
          <w:rFonts w:ascii="Segoe UI" w:hAnsi="Segoe UI" w:cs="Segoe UI"/>
          <w:lang w:val="en-001"/>
        </w:rPr>
        <w:t xml:space="preserve"> and</w:t>
      </w:r>
      <w:r>
        <w:rPr>
          <w:rFonts w:ascii="Segoe UI" w:hAnsi="Segoe UI" w:cs="Segoe UI"/>
          <w:lang w:val="en-001"/>
        </w:rPr>
        <w:t xml:space="preserve"> the following libraries were used: </w:t>
      </w:r>
      <w:proofErr w:type="spellStart"/>
      <w:r>
        <w:rPr>
          <w:rFonts w:ascii="Segoe UI" w:hAnsi="Segoe UI" w:cs="Segoe UI"/>
          <w:lang w:val="en-001"/>
        </w:rPr>
        <w:t>numpy</w:t>
      </w:r>
      <w:proofErr w:type="spellEnd"/>
      <w:r>
        <w:rPr>
          <w:rFonts w:ascii="Segoe UI" w:hAnsi="Segoe UI" w:cs="Segoe UI"/>
          <w:lang w:val="en-001"/>
        </w:rPr>
        <w:t>, matplotlib,</w:t>
      </w:r>
      <w:r w:rsidR="00804CB2">
        <w:rPr>
          <w:rFonts w:ascii="Segoe UI" w:hAnsi="Segoe UI" w:cs="Segoe UI"/>
          <w:lang w:val="en-001"/>
        </w:rPr>
        <w:t xml:space="preserve"> time,</w:t>
      </w:r>
      <w:r>
        <w:rPr>
          <w:rFonts w:ascii="Segoe UI" w:hAnsi="Segoe UI" w:cs="Segoe UI"/>
          <w:lang w:val="en-001"/>
        </w:rPr>
        <w:t xml:space="preserve"> and </w:t>
      </w:r>
      <w:proofErr w:type="spellStart"/>
      <w:r>
        <w:rPr>
          <w:rFonts w:ascii="Segoe UI" w:hAnsi="Segoe UI" w:cs="Segoe UI"/>
          <w:lang w:val="en-001"/>
        </w:rPr>
        <w:t>sounddevice</w:t>
      </w:r>
      <w:proofErr w:type="spellEnd"/>
      <w:r>
        <w:rPr>
          <w:rFonts w:ascii="Segoe UI" w:hAnsi="Segoe UI" w:cs="Segoe UI"/>
          <w:lang w:val="en-001"/>
        </w:rPr>
        <w:t>.</w:t>
      </w:r>
    </w:p>
    <w:p w:rsidR="00AC3AB7" w:rsidRDefault="00AC3AB7">
      <w:pPr>
        <w:rPr>
          <w:rFonts w:ascii="Segoe UI" w:hAnsi="Segoe UI" w:cs="Segoe UI"/>
          <w:lang w:val="en-001"/>
        </w:rPr>
      </w:pPr>
    </w:p>
    <w:p w:rsidR="00AC3AB7" w:rsidRDefault="00AC3AB7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 xml:space="preserve">The </w:t>
      </w:r>
      <w:proofErr w:type="spellStart"/>
      <w:proofErr w:type="gramStart"/>
      <w:r>
        <w:rPr>
          <w:rFonts w:ascii="Segoe UI" w:hAnsi="Segoe UI" w:cs="Segoe UI"/>
          <w:lang w:val="en-001"/>
        </w:rPr>
        <w:t>linspace</w:t>
      </w:r>
      <w:proofErr w:type="spellEnd"/>
      <w:r>
        <w:rPr>
          <w:rFonts w:ascii="Segoe UI" w:hAnsi="Segoe UI" w:cs="Segoe UI"/>
          <w:lang w:val="en-001"/>
        </w:rPr>
        <w:t>(</w:t>
      </w:r>
      <w:proofErr w:type="gramEnd"/>
      <w:r>
        <w:rPr>
          <w:rFonts w:ascii="Segoe UI" w:hAnsi="Segoe UI" w:cs="Segoe UI"/>
          <w:lang w:val="en-001"/>
        </w:rPr>
        <w:t>) and zeroes() functions from the numpy library were used to generate array lists to simulate x and y axis for a continuous function with a sample rate of 4096 points per second.</w:t>
      </w:r>
    </w:p>
    <w:p w:rsidR="00AC3AB7" w:rsidRDefault="00AC3AB7">
      <w:pPr>
        <w:rPr>
          <w:rFonts w:ascii="Segoe UI" w:hAnsi="Segoe UI" w:cs="Segoe UI"/>
          <w:lang w:val="en-001"/>
        </w:rPr>
      </w:pPr>
    </w:p>
    <w:p w:rsidR="00AC3AB7" w:rsidRDefault="00AC3AB7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 xml:space="preserve">The </w:t>
      </w:r>
      <w:proofErr w:type="gramStart"/>
      <w:r>
        <w:rPr>
          <w:rFonts w:ascii="Segoe UI" w:hAnsi="Segoe UI" w:cs="Segoe UI"/>
          <w:lang w:val="en-001"/>
        </w:rPr>
        <w:t>sin(</w:t>
      </w:r>
      <w:proofErr w:type="gramEnd"/>
      <w:r>
        <w:rPr>
          <w:rFonts w:ascii="Segoe UI" w:hAnsi="Segoe UI" w:cs="Segoe UI"/>
          <w:lang w:val="en-001"/>
        </w:rPr>
        <w:t xml:space="preserve">) function from the </w:t>
      </w:r>
      <w:proofErr w:type="spellStart"/>
      <w:r>
        <w:rPr>
          <w:rFonts w:ascii="Segoe UI" w:hAnsi="Segoe UI" w:cs="Segoe UI"/>
          <w:lang w:val="en-001"/>
        </w:rPr>
        <w:t>numpy</w:t>
      </w:r>
      <w:proofErr w:type="spellEnd"/>
      <w:r>
        <w:rPr>
          <w:rFonts w:ascii="Segoe UI" w:hAnsi="Segoe UI" w:cs="Segoe UI"/>
          <w:lang w:val="en-001"/>
        </w:rPr>
        <w:t xml:space="preserve"> library was then used multiple times to generate various musical notes, each multiplied by a </w:t>
      </w:r>
      <w:r w:rsidR="000244FB">
        <w:rPr>
          <w:rFonts w:ascii="Segoe UI" w:hAnsi="Segoe UI" w:cs="Segoe UI"/>
          <w:lang w:val="en-001"/>
        </w:rPr>
        <w:t>subtracted step</w:t>
      </w:r>
      <w:r>
        <w:rPr>
          <w:rFonts w:ascii="Segoe UI" w:hAnsi="Segoe UI" w:cs="Segoe UI"/>
          <w:lang w:val="en-001"/>
        </w:rPr>
        <w:t xml:space="preserve"> function</w:t>
      </w:r>
      <w:r w:rsidR="000244FB">
        <w:rPr>
          <w:rFonts w:ascii="Segoe UI" w:hAnsi="Segoe UI" w:cs="Segoe UI"/>
          <w:lang w:val="en-001"/>
        </w:rPr>
        <w:t>s</w:t>
      </w:r>
      <w:r>
        <w:rPr>
          <w:rFonts w:ascii="Segoe UI" w:hAnsi="Segoe UI" w:cs="Segoe UI"/>
          <w:lang w:val="en-001"/>
        </w:rPr>
        <w:t xml:space="preserve"> to dictate </w:t>
      </w:r>
      <w:r w:rsidR="00804CB2">
        <w:rPr>
          <w:rFonts w:ascii="Segoe UI" w:hAnsi="Segoe UI" w:cs="Segoe UI"/>
          <w:lang w:val="en-001"/>
        </w:rPr>
        <w:t>their</w:t>
      </w:r>
      <w:r>
        <w:rPr>
          <w:rFonts w:ascii="Segoe UI" w:hAnsi="Segoe UI" w:cs="Segoe UI"/>
          <w:lang w:val="en-001"/>
        </w:rPr>
        <w:t xml:space="preserve"> start and end point</w:t>
      </w:r>
      <w:r w:rsidR="00804CB2">
        <w:rPr>
          <w:rFonts w:ascii="Segoe UI" w:hAnsi="Segoe UI" w:cs="Segoe UI"/>
          <w:lang w:val="en-001"/>
        </w:rPr>
        <w:t>.</w:t>
      </w:r>
    </w:p>
    <w:p w:rsidR="00AC3AB7" w:rsidRDefault="00AC3AB7">
      <w:pPr>
        <w:rPr>
          <w:rFonts w:ascii="Segoe UI" w:hAnsi="Segoe UI" w:cs="Segoe UI"/>
          <w:lang w:val="en-001"/>
        </w:rPr>
      </w:pPr>
    </w:p>
    <w:p w:rsidR="00804CB2" w:rsidRDefault="00804CB2" w:rsidP="00804CB2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 xml:space="preserve">Matplotlib plots the t and x arrays with the </w:t>
      </w:r>
      <w:proofErr w:type="gramStart"/>
      <w:r>
        <w:rPr>
          <w:rFonts w:ascii="Segoe UI" w:hAnsi="Segoe UI" w:cs="Segoe UI"/>
          <w:lang w:val="en-001"/>
        </w:rPr>
        <w:t>plot(</w:t>
      </w:r>
      <w:proofErr w:type="gramEnd"/>
      <w:r>
        <w:rPr>
          <w:rFonts w:ascii="Segoe UI" w:hAnsi="Segoe UI" w:cs="Segoe UI"/>
          <w:lang w:val="en-001"/>
        </w:rPr>
        <w:t>t, x) function using variable t as the x-axis and variable x as the y-axis. The show() function was used as PyCharm lacks a plotting window unlike Spyder.</w:t>
      </w:r>
    </w:p>
    <w:p w:rsidR="00804CB2" w:rsidRDefault="00804CB2" w:rsidP="00804CB2">
      <w:pPr>
        <w:rPr>
          <w:rFonts w:ascii="Segoe UI" w:hAnsi="Segoe UI" w:cs="Segoe UI"/>
          <w:lang w:val="en-001"/>
        </w:rPr>
      </w:pPr>
    </w:p>
    <w:p w:rsidR="00804CB2" w:rsidRDefault="00804CB2" w:rsidP="00804CB2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 xml:space="preserve">Sounddevice then plays back the generated signal x as a sound wave. </w:t>
      </w:r>
      <w:proofErr w:type="spellStart"/>
      <w:r>
        <w:rPr>
          <w:rFonts w:ascii="Segoe UI" w:hAnsi="Segoe UI" w:cs="Segoe UI"/>
          <w:lang w:val="en-001"/>
        </w:rPr>
        <w:t>time.sleep</w:t>
      </w:r>
      <w:proofErr w:type="spellEnd"/>
      <w:r>
        <w:rPr>
          <w:rFonts w:ascii="Segoe UI" w:hAnsi="Segoe UI" w:cs="Segoe UI"/>
          <w:lang w:val="en-001"/>
        </w:rPr>
        <w:t>() is used to prevent the program from ending before the playback occurs.</w:t>
      </w:r>
    </w:p>
    <w:p w:rsidR="00804CB2" w:rsidRDefault="00804CB2" w:rsidP="00804CB2">
      <w:pPr>
        <w:rPr>
          <w:rFonts w:ascii="Segoe UI" w:hAnsi="Segoe UI" w:cs="Segoe UI"/>
          <w:lang w:val="en-001"/>
        </w:rPr>
      </w:pPr>
    </w:p>
    <w:p w:rsidR="00804CB2" w:rsidRDefault="00804CB2" w:rsidP="00804CB2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>Constants for musical notes and musical timings are used to make the code more intuitive.</w:t>
      </w:r>
    </w:p>
    <w:p w:rsidR="000244FB" w:rsidRPr="000244FB" w:rsidRDefault="000244FB" w:rsidP="00804CB2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>Certain functions were imported directly for cleaner code.</w:t>
      </w:r>
    </w:p>
    <w:p w:rsidR="000244FB" w:rsidRDefault="000244FB" w:rsidP="00804CB2">
      <w:pPr>
        <w:rPr>
          <w:rFonts w:ascii="Segoe UI" w:hAnsi="Segoe UI" w:cs="Segoe UI"/>
          <w:lang w:val="en-001"/>
        </w:rPr>
      </w:pPr>
    </w:p>
    <w:p w:rsidR="00D6454C" w:rsidRDefault="00D6454C" w:rsidP="00804CB2">
      <w:pPr>
        <w:rPr>
          <w:rFonts w:ascii="Segoe UI" w:hAnsi="Segoe UI" w:cs="Segoe UI"/>
          <w:lang w:val="en-001"/>
        </w:rPr>
      </w:pPr>
    </w:p>
    <w:p w:rsidR="00D6454C" w:rsidRDefault="00D6454C" w:rsidP="00804CB2">
      <w:pPr>
        <w:rPr>
          <w:rFonts w:ascii="Segoe UI" w:hAnsi="Segoe UI" w:cs="Segoe UI"/>
          <w:lang w:val="en-001"/>
        </w:rPr>
      </w:pPr>
    </w:p>
    <w:p w:rsidR="00D6454C" w:rsidRDefault="00982FD5" w:rsidP="00D6454C">
      <w:pPr>
        <w:jc w:val="center"/>
        <w:rPr>
          <w:rFonts w:ascii="Segoe UI" w:hAnsi="Segoe UI" w:cs="Segoe UI"/>
          <w:lang w:val="en-001"/>
        </w:rPr>
      </w:pPr>
      <w:r w:rsidRPr="00982FD5">
        <w:rPr>
          <w:rFonts w:ascii="Segoe UI" w:hAnsi="Segoe UI" w:cs="Segoe UI"/>
          <w:noProof/>
          <w:lang w:val="en-001"/>
        </w:rPr>
        <w:drawing>
          <wp:inline distT="0" distB="0" distL="0" distR="0" wp14:anchorId="48A38E7C" wp14:editId="3C648D2B">
            <wp:extent cx="3457575" cy="2983636"/>
            <wp:effectExtent l="0" t="0" r="0" b="7620"/>
            <wp:docPr id="109817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79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316" cy="300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D5" w:rsidRDefault="00982FD5" w:rsidP="000244FB">
      <w:pPr>
        <w:rPr>
          <w:rFonts w:ascii="Segoe UI" w:hAnsi="Segoe UI" w:cs="Segoe UI"/>
          <w:i/>
          <w:iCs/>
          <w:lang w:val="en-001"/>
        </w:rPr>
      </w:pPr>
    </w:p>
    <w:p w:rsidR="000244FB" w:rsidRPr="000244FB" w:rsidRDefault="000244FB" w:rsidP="000244FB">
      <w:pPr>
        <w:rPr>
          <w:rFonts w:ascii="Segoe UI" w:hAnsi="Segoe UI" w:cs="Segoe UI"/>
          <w:b/>
          <w:bCs/>
          <w:i/>
          <w:iCs/>
          <w:lang w:val="en-001"/>
        </w:rPr>
      </w:pPr>
      <w:r>
        <w:rPr>
          <w:rFonts w:ascii="Segoe UI" w:hAnsi="Segoe UI" w:cs="Segoe UI"/>
          <w:b/>
          <w:bCs/>
          <w:i/>
          <w:iCs/>
          <w:lang w:val="en-001"/>
        </w:rPr>
        <w:t>Signals project milestone 2: Noise Cancellation</w:t>
      </w:r>
    </w:p>
    <w:p w:rsidR="000244FB" w:rsidRDefault="000244FB" w:rsidP="000244FB">
      <w:pPr>
        <w:rPr>
          <w:rFonts w:ascii="Segoe UI" w:hAnsi="Segoe UI" w:cs="Segoe UI"/>
          <w:b/>
          <w:bCs/>
          <w:i/>
          <w:iCs/>
          <w:lang w:val="en-001"/>
        </w:rPr>
      </w:pPr>
    </w:p>
    <w:p w:rsidR="00982FD5" w:rsidRDefault="004C5E12" w:rsidP="00982FD5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 xml:space="preserve">For the second part of the </w:t>
      </w:r>
      <w:r w:rsidR="00982FD5">
        <w:rPr>
          <w:rFonts w:ascii="Segoe UI" w:hAnsi="Segoe UI" w:cs="Segoe UI"/>
          <w:lang w:val="en-001"/>
        </w:rPr>
        <w:t>project</w:t>
      </w:r>
      <w:r>
        <w:rPr>
          <w:rFonts w:ascii="Segoe UI" w:hAnsi="Segoe UI" w:cs="Segoe UI"/>
          <w:lang w:val="en-001"/>
        </w:rPr>
        <w:t xml:space="preserve">, </w:t>
      </w:r>
      <w:r w:rsidR="00982FD5">
        <w:rPr>
          <w:rFonts w:ascii="Segoe UI" w:hAnsi="Segoe UI" w:cs="Segoe UI"/>
          <w:lang w:val="en-001"/>
        </w:rPr>
        <w:t xml:space="preserve">the </w:t>
      </w:r>
      <w:proofErr w:type="spellStart"/>
      <w:r w:rsidR="00982FD5">
        <w:rPr>
          <w:rFonts w:ascii="Segoe UI" w:hAnsi="Segoe UI" w:cs="Segoe UI"/>
          <w:lang w:val="en-001"/>
        </w:rPr>
        <w:t>scipy</w:t>
      </w:r>
      <w:proofErr w:type="spellEnd"/>
      <w:r w:rsidR="00982FD5">
        <w:rPr>
          <w:rFonts w:ascii="Segoe UI" w:hAnsi="Segoe UI" w:cs="Segoe UI"/>
          <w:lang w:val="en-001"/>
        </w:rPr>
        <w:t xml:space="preserve"> library was imported for its Fast Fourier Transform function.</w:t>
      </w:r>
    </w:p>
    <w:p w:rsidR="00982FD5" w:rsidRDefault="00982FD5" w:rsidP="00982FD5">
      <w:pPr>
        <w:rPr>
          <w:rFonts w:ascii="Segoe UI" w:hAnsi="Segoe UI" w:cs="Segoe UI"/>
          <w:lang w:val="en-001"/>
        </w:rPr>
      </w:pPr>
    </w:p>
    <w:p w:rsidR="00982FD5" w:rsidRDefault="00982FD5" w:rsidP="00982FD5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 xml:space="preserve">2 random frequencies were generated using the </w:t>
      </w:r>
      <w:proofErr w:type="spellStart"/>
      <w:r>
        <w:rPr>
          <w:rFonts w:ascii="Segoe UI" w:hAnsi="Segoe UI" w:cs="Segoe UI"/>
          <w:lang w:val="en-001"/>
        </w:rPr>
        <w:t>np.random.randint</w:t>
      </w:r>
      <w:proofErr w:type="spellEnd"/>
      <w:r>
        <w:rPr>
          <w:rFonts w:ascii="Segoe UI" w:hAnsi="Segoe UI" w:cs="Segoe UI"/>
          <w:lang w:val="en-001"/>
        </w:rPr>
        <w:t xml:space="preserve">() function and added to the original signal. The </w:t>
      </w:r>
      <w:proofErr w:type="spellStart"/>
      <w:r>
        <w:rPr>
          <w:rFonts w:ascii="Segoe UI" w:hAnsi="Segoe UI" w:cs="Segoe UI"/>
          <w:lang w:val="en-001"/>
        </w:rPr>
        <w:t>fft</w:t>
      </w:r>
      <w:proofErr w:type="spellEnd"/>
      <w:r>
        <w:rPr>
          <w:rFonts w:ascii="Segoe UI" w:hAnsi="Segoe UI" w:cs="Segoe UI"/>
          <w:lang w:val="en-001"/>
        </w:rPr>
        <w:t>() function was used to plot the signal onto the frequency domain before and after adding the noise.</w:t>
      </w:r>
    </w:p>
    <w:p w:rsidR="00982FD5" w:rsidRDefault="00982FD5" w:rsidP="00982FD5">
      <w:pPr>
        <w:rPr>
          <w:rFonts w:ascii="Segoe UI" w:hAnsi="Segoe UI" w:cs="Segoe UI"/>
          <w:lang w:val="en-001"/>
        </w:rPr>
      </w:pPr>
    </w:p>
    <w:p w:rsidR="00982FD5" w:rsidRDefault="00982FD5" w:rsidP="00982FD5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 xml:space="preserve">The noise was detected by iterating through the FFT of x and looking for values that cross a certain threshold, after which the value is added to a </w:t>
      </w:r>
      <w:r w:rsidR="009D0597">
        <w:rPr>
          <w:rFonts w:ascii="Segoe UI" w:hAnsi="Segoe UI" w:cs="Segoe UI"/>
          <w:lang w:val="en-001"/>
        </w:rPr>
        <w:t xml:space="preserve">‘Do not re-use’ </w:t>
      </w:r>
      <w:r>
        <w:rPr>
          <w:rFonts w:ascii="Segoe UI" w:hAnsi="Segoe UI" w:cs="Segoe UI"/>
          <w:lang w:val="en-001"/>
        </w:rPr>
        <w:t>to prevent repetition due to rounding inaccuracies</w:t>
      </w:r>
      <w:r w:rsidR="009D0597">
        <w:rPr>
          <w:rFonts w:ascii="Segoe UI" w:hAnsi="Segoe UI" w:cs="Segoe UI"/>
          <w:lang w:val="en-001"/>
        </w:rPr>
        <w:t>, and compared to the next value to ensure the value is at its peak.</w:t>
      </w:r>
    </w:p>
    <w:p w:rsidR="00982FD5" w:rsidRDefault="00982FD5" w:rsidP="00982FD5">
      <w:pPr>
        <w:rPr>
          <w:rFonts w:ascii="Segoe UI" w:hAnsi="Segoe UI" w:cs="Segoe UI"/>
          <w:lang w:val="en-001"/>
        </w:rPr>
      </w:pPr>
    </w:p>
    <w:p w:rsidR="00982FD5" w:rsidRDefault="00982FD5" w:rsidP="00982FD5">
      <w:pPr>
        <w:rPr>
          <w:rFonts w:ascii="Segoe UI" w:hAnsi="Segoe UI" w:cs="Segoe UI"/>
          <w:lang w:val="en-001"/>
        </w:rPr>
      </w:pPr>
      <w:r>
        <w:rPr>
          <w:rFonts w:ascii="Segoe UI" w:hAnsi="Segoe UI" w:cs="Segoe UI"/>
          <w:lang w:val="en-001"/>
        </w:rPr>
        <w:t>After finding the noise frequencies they are</w:t>
      </w:r>
      <w:r w:rsidR="009D0597">
        <w:rPr>
          <w:rFonts w:ascii="Segoe UI" w:hAnsi="Segoe UI" w:cs="Segoe UI"/>
          <w:lang w:val="en-001"/>
        </w:rPr>
        <w:t xml:space="preserve"> then</w:t>
      </w:r>
      <w:r>
        <w:rPr>
          <w:rFonts w:ascii="Segoe UI" w:hAnsi="Segoe UI" w:cs="Segoe UI"/>
          <w:lang w:val="en-001"/>
        </w:rPr>
        <w:t xml:space="preserve"> converted back to the time domain and subtracted from the original signal.</w:t>
      </w:r>
    </w:p>
    <w:p w:rsidR="00982FD5" w:rsidRDefault="00982FD5" w:rsidP="00982FD5">
      <w:pPr>
        <w:rPr>
          <w:rFonts w:ascii="Segoe UI" w:hAnsi="Segoe UI" w:cs="Segoe UI"/>
          <w:lang w:val="en-001"/>
        </w:rPr>
      </w:pPr>
    </w:p>
    <w:p w:rsidR="00982FD5" w:rsidRDefault="00982FD5" w:rsidP="00982FD5">
      <w:pPr>
        <w:rPr>
          <w:rFonts w:ascii="Segoe UI" w:hAnsi="Segoe UI" w:cs="Segoe UI"/>
          <w:lang w:val="en-001"/>
        </w:rPr>
      </w:pPr>
    </w:p>
    <w:p w:rsidR="00982FD5" w:rsidRDefault="00982FD5" w:rsidP="000A356D">
      <w:pPr>
        <w:jc w:val="center"/>
        <w:rPr>
          <w:rFonts w:ascii="Segoe UI" w:hAnsi="Segoe UI" w:cs="Segoe UI"/>
          <w:lang w:val="en-001"/>
        </w:rPr>
      </w:pPr>
      <w:r w:rsidRPr="00982FD5">
        <w:rPr>
          <w:rFonts w:ascii="Segoe UI" w:hAnsi="Segoe UI" w:cs="Segoe UI"/>
          <w:noProof/>
          <w:lang w:val="en-001"/>
        </w:rPr>
        <w:lastRenderedPageBreak/>
        <w:drawing>
          <wp:inline distT="0" distB="0" distL="0" distR="0" wp14:anchorId="3F3CCD7B" wp14:editId="2D34537E">
            <wp:extent cx="2671199" cy="2305050"/>
            <wp:effectExtent l="0" t="0" r="0" b="0"/>
            <wp:docPr id="20033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80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900" cy="23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FD5">
        <w:rPr>
          <w:rFonts w:ascii="Segoe UI" w:hAnsi="Segoe UI" w:cs="Segoe UI"/>
          <w:noProof/>
          <w:lang w:val="en-001"/>
        </w:rPr>
        <w:drawing>
          <wp:inline distT="0" distB="0" distL="0" distR="0" wp14:anchorId="0357219C" wp14:editId="1D742DB4">
            <wp:extent cx="2664572" cy="2299332"/>
            <wp:effectExtent l="0" t="0" r="2540" b="6350"/>
            <wp:docPr id="75095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54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28" cy="23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FD5">
        <w:rPr>
          <w:noProof/>
        </w:rPr>
        <w:drawing>
          <wp:inline distT="0" distB="0" distL="0" distR="0" wp14:anchorId="76955C6A" wp14:editId="5B074A70">
            <wp:extent cx="2669298" cy="2303408"/>
            <wp:effectExtent l="0" t="0" r="0" b="1905"/>
            <wp:docPr id="202453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38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713" cy="23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FD5">
        <w:rPr>
          <w:noProof/>
        </w:rPr>
        <w:drawing>
          <wp:inline distT="0" distB="0" distL="0" distR="0" wp14:anchorId="5E638A83" wp14:editId="01229D17">
            <wp:extent cx="2668674" cy="2302872"/>
            <wp:effectExtent l="0" t="0" r="0" b="2540"/>
            <wp:docPr id="201293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67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194" cy="234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6D" w:rsidRPr="000A356D">
        <w:rPr>
          <w:rFonts w:ascii="Segoe UI" w:hAnsi="Segoe UI" w:cs="Segoe UI"/>
          <w:lang w:val="en-001"/>
        </w:rPr>
        <w:drawing>
          <wp:inline distT="0" distB="0" distL="0" distR="0" wp14:anchorId="5CCD4C7A" wp14:editId="7F8AAF33">
            <wp:extent cx="2665562" cy="2300186"/>
            <wp:effectExtent l="0" t="0" r="1905" b="5080"/>
            <wp:docPr id="180867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71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2234" cy="230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56D" w:rsidRPr="000A356D">
        <w:rPr>
          <w:rFonts w:ascii="Segoe UI" w:hAnsi="Segoe UI" w:cs="Segoe UI"/>
          <w:lang w:val="en-001"/>
        </w:rPr>
        <w:drawing>
          <wp:inline distT="0" distB="0" distL="0" distR="0" wp14:anchorId="32829E2D" wp14:editId="51A9CD1E">
            <wp:extent cx="2674189" cy="2307631"/>
            <wp:effectExtent l="0" t="0" r="0" b="0"/>
            <wp:docPr id="46173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5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1058" cy="23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D5" w:rsidRDefault="00982FD5" w:rsidP="00982FD5">
      <w:pPr>
        <w:rPr>
          <w:rFonts w:ascii="Segoe UI" w:hAnsi="Segoe UI" w:cs="Segoe UI"/>
          <w:lang w:val="en-001"/>
        </w:rPr>
      </w:pPr>
    </w:p>
    <w:sectPr w:rsidR="0098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1F4C" w:rsidRDefault="00001F4C" w:rsidP="00D6454C">
      <w:r>
        <w:separator/>
      </w:r>
    </w:p>
  </w:endnote>
  <w:endnote w:type="continuationSeparator" w:id="0">
    <w:p w:rsidR="00001F4C" w:rsidRDefault="00001F4C" w:rsidP="00D6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1F4C" w:rsidRDefault="00001F4C" w:rsidP="00D6454C">
      <w:r>
        <w:separator/>
      </w:r>
    </w:p>
  </w:footnote>
  <w:footnote w:type="continuationSeparator" w:id="0">
    <w:p w:rsidR="00001F4C" w:rsidRDefault="00001F4C" w:rsidP="00D64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89652973">
    <w:abstractNumId w:val="19"/>
  </w:num>
  <w:num w:numId="2" w16cid:durableId="464012423">
    <w:abstractNumId w:val="12"/>
  </w:num>
  <w:num w:numId="3" w16cid:durableId="1756249010">
    <w:abstractNumId w:val="10"/>
  </w:num>
  <w:num w:numId="4" w16cid:durableId="1225331731">
    <w:abstractNumId w:val="21"/>
  </w:num>
  <w:num w:numId="5" w16cid:durableId="144782903">
    <w:abstractNumId w:val="13"/>
  </w:num>
  <w:num w:numId="6" w16cid:durableId="489710947">
    <w:abstractNumId w:val="16"/>
  </w:num>
  <w:num w:numId="7" w16cid:durableId="562179573">
    <w:abstractNumId w:val="18"/>
  </w:num>
  <w:num w:numId="8" w16cid:durableId="1002002343">
    <w:abstractNumId w:val="9"/>
  </w:num>
  <w:num w:numId="9" w16cid:durableId="1744528941">
    <w:abstractNumId w:val="7"/>
  </w:num>
  <w:num w:numId="10" w16cid:durableId="843978482">
    <w:abstractNumId w:val="6"/>
  </w:num>
  <w:num w:numId="11" w16cid:durableId="1568147617">
    <w:abstractNumId w:val="5"/>
  </w:num>
  <w:num w:numId="12" w16cid:durableId="1906910560">
    <w:abstractNumId w:val="4"/>
  </w:num>
  <w:num w:numId="13" w16cid:durableId="2008752729">
    <w:abstractNumId w:val="8"/>
  </w:num>
  <w:num w:numId="14" w16cid:durableId="1788307314">
    <w:abstractNumId w:val="3"/>
  </w:num>
  <w:num w:numId="15" w16cid:durableId="347565735">
    <w:abstractNumId w:val="2"/>
  </w:num>
  <w:num w:numId="16" w16cid:durableId="1085296840">
    <w:abstractNumId w:val="1"/>
  </w:num>
  <w:num w:numId="17" w16cid:durableId="2040741812">
    <w:abstractNumId w:val="0"/>
  </w:num>
  <w:num w:numId="18" w16cid:durableId="1211192431">
    <w:abstractNumId w:val="14"/>
  </w:num>
  <w:num w:numId="19" w16cid:durableId="1465347344">
    <w:abstractNumId w:val="15"/>
  </w:num>
  <w:num w:numId="20" w16cid:durableId="1065226480">
    <w:abstractNumId w:val="20"/>
  </w:num>
  <w:num w:numId="21" w16cid:durableId="1750497412">
    <w:abstractNumId w:val="17"/>
  </w:num>
  <w:num w:numId="22" w16cid:durableId="930315882">
    <w:abstractNumId w:val="11"/>
  </w:num>
  <w:num w:numId="23" w16cid:durableId="1796618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7"/>
    <w:rsid w:val="00001F4C"/>
    <w:rsid w:val="000244FB"/>
    <w:rsid w:val="000A356D"/>
    <w:rsid w:val="003026A2"/>
    <w:rsid w:val="004C5E12"/>
    <w:rsid w:val="00645252"/>
    <w:rsid w:val="006A084B"/>
    <w:rsid w:val="006D3D74"/>
    <w:rsid w:val="00804CB2"/>
    <w:rsid w:val="0083569A"/>
    <w:rsid w:val="00982FD5"/>
    <w:rsid w:val="009D0597"/>
    <w:rsid w:val="00A9204E"/>
    <w:rsid w:val="00AC3AB7"/>
    <w:rsid w:val="00D34643"/>
    <w:rsid w:val="00D6454C"/>
    <w:rsid w:val="00D6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48F9C5-32E6-46F1-A76E-2E03B058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FB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001%7bA6DFDA9D-CAF4-4C70-9DA6-51CE2372BF43%7d\%7b37A80181-36C0-483C-92F7-CEA0F44CF05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{37A80181-36C0-483C-92F7-CEA0F44CF052}tf02786999_win32.dotx</Template>
  <TotalTime>337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</dc:creator>
  <cp:keywords/>
  <dc:description/>
  <cp:lastModifiedBy>Ziad El Gendy</cp:lastModifiedBy>
  <cp:revision>5</cp:revision>
  <dcterms:created xsi:type="dcterms:W3CDTF">2023-05-12T11:48:00Z</dcterms:created>
  <dcterms:modified xsi:type="dcterms:W3CDTF">2023-05-19T10:01:00Z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